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9F7E7D">
      <w:pPr>
        <w:autoSpaceDE w:val="0"/>
        <w:spacing w:before="100" w:after="100"/>
        <w:jc w:val="center"/>
        <w:rPr>
          <w:rFonts w:ascii="Arial" w:hAnsi="Arial"/>
          <w:b/>
          <w:bCs/>
          <w:sz w:val="52"/>
          <w:szCs w:val="52"/>
        </w:rPr>
      </w:pPr>
      <w:r>
        <w:rPr>
          <w:rFonts w:ascii="Arial" w:hAnsi="Arial"/>
          <w:b/>
          <w:bCs/>
          <w:sz w:val="52"/>
          <w:szCs w:val="52"/>
        </w:rPr>
        <w:t>Bike and Car Rental Portal</w:t>
      </w:r>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DF628B" w:rsidRPr="00DF628B" w:rsidRDefault="00DF628B" w:rsidP="00DF628B">
      <w:pPr>
        <w:pStyle w:val="BodyText"/>
      </w:pPr>
    </w:p>
    <w:p w:rsidR="00005CE4" w:rsidRDefault="00005CE4">
      <w:pPr>
        <w:pStyle w:val="Heading"/>
        <w:numPr>
          <w:ilvl w:val="1"/>
          <w:numId w:val="4"/>
        </w:numPr>
        <w:ind w:left="930"/>
      </w:pPr>
      <w:r>
        <w:t>Document Purpose</w:t>
      </w:r>
    </w:p>
    <w:p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DF628B">
        <w:rPr>
          <w:rFonts w:ascii="Segoe UI" w:hAnsi="Segoe UI"/>
          <w:sz w:val="22"/>
          <w:szCs w:val="22"/>
        </w:rPr>
        <w:t>Bike</w:t>
      </w:r>
      <w:r w:rsidR="009F7E7D">
        <w:rPr>
          <w:rFonts w:ascii="Segoe UI" w:hAnsi="Segoe UI"/>
          <w:sz w:val="22"/>
          <w:szCs w:val="22"/>
        </w:rPr>
        <w:t xml:space="preserve"> and Car</w:t>
      </w:r>
      <w:r w:rsidR="00DF628B">
        <w:rPr>
          <w:rFonts w:ascii="Segoe UI" w:hAnsi="Segoe UI"/>
          <w:sz w:val="22"/>
          <w:szCs w:val="22"/>
        </w:rPr>
        <w:t xml:space="preserve"> Rental </w:t>
      </w:r>
      <w:r>
        <w:rPr>
          <w:rFonts w:ascii="Segoe UI" w:hAnsi="Segoe UI"/>
          <w:sz w:val="22"/>
          <w:szCs w:val="22"/>
        </w:rPr>
        <w:t>System</w:t>
      </w:r>
      <w:r w:rsidR="00DF628B">
        <w:rPr>
          <w:rFonts w:ascii="Segoe UI" w:hAnsi="Segoe UI"/>
          <w:sz w:val="22"/>
          <w:szCs w:val="22"/>
        </w:rPr>
        <w:t xml:space="preserve"> Portal</w:t>
      </w:r>
      <w:r>
        <w:rPr>
          <w:rFonts w:ascii="Segoe UI" w:hAnsi="Segoe UI"/>
          <w:sz w:val="22"/>
          <w:szCs w:val="22"/>
        </w:rPr>
        <w:t>. The scope of this document is to define the functional and non functional requirements, business rules and other constraints requirements.</w:t>
      </w:r>
    </w:p>
    <w:p w:rsidR="00005CE4" w:rsidRDefault="00005CE4">
      <w:pPr>
        <w:pStyle w:val="BodyText"/>
        <w:ind w:left="930" w:hanging="360"/>
        <w:rPr>
          <w:rFonts w:ascii="Trebuchet MS" w:hAnsi="Trebuchet MS"/>
          <w:sz w:val="21"/>
        </w:rPr>
      </w:pPr>
    </w:p>
    <w:p w:rsidR="00DF628B" w:rsidRDefault="00DF628B">
      <w:pPr>
        <w:pStyle w:val="BodyText"/>
        <w:ind w:left="930" w:hanging="360"/>
        <w:rPr>
          <w:rFonts w:ascii="Trebuchet MS" w:hAnsi="Trebuchet MS"/>
          <w:sz w:val="21"/>
        </w:rPr>
      </w:pPr>
    </w:p>
    <w:p w:rsidR="00B34969" w:rsidRPr="00B34969" w:rsidRDefault="00005CE4" w:rsidP="00B34969">
      <w:pPr>
        <w:pStyle w:val="Heading"/>
        <w:numPr>
          <w:ilvl w:val="1"/>
          <w:numId w:val="4"/>
        </w:numPr>
        <w:ind w:left="990"/>
      </w:pPr>
      <w:r>
        <w:t xml:space="preserve"> Project Background</w:t>
      </w:r>
    </w:p>
    <w:p w:rsidR="00844676" w:rsidRDefault="00DF628B" w:rsidP="00B34969">
      <w:pPr>
        <w:widowControl/>
        <w:suppressAutoHyphens w:val="0"/>
        <w:autoSpaceDE w:val="0"/>
        <w:autoSpaceDN w:val="0"/>
        <w:adjustRightInd w:val="0"/>
        <w:jc w:val="both"/>
        <w:rPr>
          <w:rFonts w:eastAsia="Times New Roman" w:cs="Times New Roman"/>
        </w:rPr>
      </w:pPr>
      <w:r>
        <w:rPr>
          <w:rFonts w:eastAsia="Times New Roman" w:cs="Times New Roman"/>
        </w:rPr>
        <w:t xml:space="preserve">                       </w:t>
      </w:r>
      <w:r w:rsidRPr="00DF628B">
        <w:rPr>
          <w:rFonts w:eastAsia="Times New Roman" w:cs="Times New Roman"/>
        </w:rPr>
        <w:t>Currently, there is no unified</w:t>
      </w:r>
      <w:r w:rsidR="000820FB">
        <w:rPr>
          <w:rFonts w:eastAsia="Times New Roman" w:cs="Times New Roman"/>
        </w:rPr>
        <w:t xml:space="preserve"> and cost-efficient </w:t>
      </w:r>
      <w:r w:rsidRPr="00DF628B">
        <w:rPr>
          <w:rFonts w:eastAsia="Times New Roman" w:cs="Times New Roman"/>
        </w:rPr>
        <w:t>system for renting bikes and cars. Individuals seeking to rent vehicles often face fragmented services, lack of transparency in pricing, and limited availability information .Traditional rental methods involve multiple intermediaries, each potentially adding to the cost and complexity of renting a vehicle. This leads to inefficiencies and dissatisfaction among customers. The proposed system aims to centralize and streamline the process, providing a transparent, user-friendly platform where users can easily find, book, and rent vehicles.</w:t>
      </w:r>
    </w:p>
    <w:p w:rsidR="00DF628B" w:rsidRDefault="00DF628B" w:rsidP="00B34969">
      <w:pPr>
        <w:widowControl/>
        <w:suppressAutoHyphens w:val="0"/>
        <w:autoSpaceDE w:val="0"/>
        <w:autoSpaceDN w:val="0"/>
        <w:adjustRightInd w:val="0"/>
        <w:jc w:val="both"/>
        <w:rPr>
          <w:rFonts w:eastAsia="Times New Roman" w:cs="Times New Roman"/>
        </w:rPr>
      </w:pPr>
    </w:p>
    <w:p w:rsidR="00DF628B" w:rsidRDefault="00DF628B" w:rsidP="00B34969">
      <w:pPr>
        <w:widowControl/>
        <w:suppressAutoHyphens w:val="0"/>
        <w:autoSpaceDE w:val="0"/>
        <w:autoSpaceDN w:val="0"/>
        <w:adjustRightInd w:val="0"/>
        <w:jc w:val="both"/>
        <w:rPr>
          <w:rFonts w:ascii="Segoe UI" w:hAnsi="Segoe UI"/>
          <w:sz w:val="22"/>
          <w:szCs w:val="22"/>
        </w:rPr>
      </w:pPr>
    </w:p>
    <w:p w:rsidR="00005CE4" w:rsidRDefault="00005CE4">
      <w:pPr>
        <w:pStyle w:val="Heading"/>
        <w:numPr>
          <w:ilvl w:val="1"/>
          <w:numId w:val="4"/>
        </w:numPr>
        <w:ind w:left="990"/>
      </w:pPr>
      <w:r>
        <w:t>Goals of the project</w:t>
      </w:r>
      <w:r w:rsidR="00422894">
        <w:t xml:space="preserve"> </w:t>
      </w:r>
    </w:p>
    <w:p w:rsidR="006A37C1" w:rsidRDefault="00DF628B" w:rsidP="006A37C1">
      <w:pPr>
        <w:pStyle w:val="BodyText"/>
        <w:ind w:left="720"/>
        <w:rPr>
          <w:rFonts w:ascii="Segoe UI" w:hAnsi="Segoe UI" w:cs="Segoe UI"/>
          <w:sz w:val="22"/>
          <w:szCs w:val="22"/>
        </w:rPr>
      </w:pPr>
      <w:r>
        <w:rPr>
          <w:rFonts w:ascii="Segoe UI" w:hAnsi="Segoe UI" w:cs="Segoe UI"/>
          <w:sz w:val="22"/>
          <w:szCs w:val="22"/>
        </w:rPr>
        <w:t xml:space="preserve">           </w:t>
      </w:r>
      <w:r w:rsidRPr="00DF628B">
        <w:rPr>
          <w:rFonts w:ascii="Segoe UI" w:hAnsi="Segoe UI" w:cs="Segoe UI"/>
          <w:sz w:val="22"/>
          <w:szCs w:val="22"/>
        </w:rPr>
        <w:t>The main objective of this project is to build a website that will help users from various locations to rent bikes and cars seamlessly. This system will allow users to view available vehicles, compare prices, and make reservations online. It will also offer additional features such as reviews, ratings, and support for various payment methods to enhance the user experience. Additionally, it will provide vehicle owners with a platform to list their vehicles for rent, thereby increasing their revenue potential.</w:t>
      </w: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DF628B" w:rsidRDefault="00DF628B" w:rsidP="00416DB4">
      <w:pPr>
        <w:pStyle w:val="BodyText"/>
        <w:rPr>
          <w:rFonts w:ascii="Segoe UI" w:hAnsi="Segoe UI" w:cs="Segoe UI"/>
          <w:sz w:val="22"/>
          <w:szCs w:val="22"/>
        </w:rPr>
      </w:pPr>
    </w:p>
    <w:p w:rsidR="00DF628B" w:rsidRPr="006A37C1" w:rsidRDefault="00DF628B" w:rsidP="00416DB4">
      <w:pPr>
        <w:pStyle w:val="BodyText"/>
        <w:rPr>
          <w:rFonts w:ascii="Segoe UI" w:hAnsi="Segoe UI" w:cs="Segoe UI"/>
          <w:sz w:val="22"/>
          <w:szCs w:val="22"/>
        </w:rPr>
      </w:pPr>
    </w:p>
    <w:p w:rsidR="00005CE4" w:rsidRPr="00D913D3" w:rsidRDefault="00005CE4" w:rsidP="006A37C1">
      <w:pPr>
        <w:pStyle w:val="Heading"/>
        <w:numPr>
          <w:ilvl w:val="1"/>
          <w:numId w:val="4"/>
        </w:numPr>
        <w:ind w:left="990"/>
        <w:rPr>
          <w:b/>
          <w:sz w:val="36"/>
          <w:szCs w:val="36"/>
        </w:rPr>
      </w:pPr>
      <w:bookmarkStart w:id="0" w:name="_GoBack"/>
      <w:bookmarkEnd w:id="0"/>
      <w:r>
        <w:t xml:space="preserve">Customers and </w:t>
      </w:r>
      <w:r w:rsidRPr="00A639C3">
        <w:t>Stakeholders</w:t>
      </w:r>
    </w:p>
    <w:p w:rsidR="00005CE4" w:rsidRDefault="00005CE4">
      <w:pPr>
        <w:pStyle w:val="BodyText"/>
        <w:rPr>
          <w:rFonts w:ascii="Segoe UI" w:hAnsi="Segoe UI"/>
          <w:sz w:val="22"/>
          <w:szCs w:val="22"/>
        </w:rPr>
      </w:pPr>
      <w:r>
        <w:rPr>
          <w:rFonts w:ascii="Segoe UI" w:hAnsi="Segoe UI"/>
          <w:sz w:val="22"/>
          <w:szCs w:val="22"/>
        </w:rPr>
        <w:t xml:space="preserve">Customers: </w:t>
      </w:r>
    </w:p>
    <w:p w:rsidR="00813FE4" w:rsidRDefault="001B7233">
      <w:pPr>
        <w:pStyle w:val="BodyText"/>
        <w:numPr>
          <w:ilvl w:val="1"/>
          <w:numId w:val="5"/>
        </w:numPr>
        <w:rPr>
          <w:rFonts w:ascii="Segoe UI" w:hAnsi="Segoe UI"/>
          <w:sz w:val="22"/>
          <w:szCs w:val="22"/>
        </w:rPr>
      </w:pPr>
      <w:r>
        <w:rPr>
          <w:rFonts w:ascii="Segoe UI" w:hAnsi="Segoe UI"/>
          <w:sz w:val="22"/>
          <w:szCs w:val="22"/>
        </w:rPr>
        <w:t>A</w:t>
      </w:r>
      <w:r w:rsidR="00813FE4">
        <w:rPr>
          <w:rFonts w:ascii="Segoe UI" w:hAnsi="Segoe UI"/>
          <w:sz w:val="22"/>
          <w:szCs w:val="22"/>
        </w:rPr>
        <w:t>dministrator</w:t>
      </w:r>
    </w:p>
    <w:p w:rsidR="00005CE4" w:rsidRDefault="00DF628B">
      <w:pPr>
        <w:pStyle w:val="BodyText"/>
        <w:numPr>
          <w:ilvl w:val="1"/>
          <w:numId w:val="5"/>
        </w:numPr>
        <w:rPr>
          <w:rFonts w:ascii="Segoe UI" w:hAnsi="Segoe UI"/>
          <w:sz w:val="22"/>
          <w:szCs w:val="22"/>
        </w:rPr>
      </w:pPr>
      <w:r>
        <w:rPr>
          <w:rFonts w:ascii="Segoe UI" w:hAnsi="Segoe UI"/>
          <w:sz w:val="22"/>
          <w:szCs w:val="22"/>
        </w:rPr>
        <w:t>Individuals looking to rent a bike or car.</w:t>
      </w:r>
    </w:p>
    <w:p w:rsidR="00005CE4" w:rsidRDefault="00DF628B">
      <w:pPr>
        <w:pStyle w:val="BodyText"/>
        <w:numPr>
          <w:ilvl w:val="1"/>
          <w:numId w:val="5"/>
        </w:numPr>
        <w:rPr>
          <w:rFonts w:ascii="Segoe UI" w:hAnsi="Segoe UI"/>
          <w:sz w:val="22"/>
          <w:szCs w:val="22"/>
        </w:rPr>
      </w:pPr>
      <w:r>
        <w:rPr>
          <w:rFonts w:ascii="Segoe UI" w:hAnsi="Segoe UI"/>
          <w:sz w:val="22"/>
          <w:szCs w:val="22"/>
        </w:rPr>
        <w:t>Vehicle owners who want to rent out their Bikes and Cars.</w:t>
      </w:r>
    </w:p>
    <w:p w:rsidR="00005CE4" w:rsidRDefault="00005CE4">
      <w:pPr>
        <w:pStyle w:val="BodyText"/>
        <w:rPr>
          <w:rFonts w:ascii="Segoe UI" w:hAnsi="Segoe UI"/>
          <w:sz w:val="22"/>
          <w:szCs w:val="22"/>
        </w:rPr>
      </w:pPr>
      <w:r>
        <w:rPr>
          <w:rFonts w:ascii="Segoe UI" w:hAnsi="Segoe UI"/>
          <w:sz w:val="22"/>
          <w:szCs w:val="22"/>
        </w:rPr>
        <w:t>Stakeholders</w:t>
      </w:r>
    </w:p>
    <w:p w:rsidR="004F7513" w:rsidRDefault="00785752" w:rsidP="00DF628B">
      <w:pPr>
        <w:pStyle w:val="BodyText"/>
        <w:numPr>
          <w:ilvl w:val="1"/>
          <w:numId w:val="6"/>
        </w:numPr>
        <w:rPr>
          <w:rFonts w:ascii="Segoe UI" w:hAnsi="Segoe UI" w:cs="Segoe UI"/>
          <w:sz w:val="22"/>
          <w:szCs w:val="22"/>
        </w:rPr>
      </w:pPr>
      <w:r>
        <w:rPr>
          <w:rFonts w:ascii="Segoe UI" w:hAnsi="Segoe UI" w:cs="Segoe UI"/>
          <w:sz w:val="22"/>
          <w:szCs w:val="22"/>
        </w:rPr>
        <w:t>Public transport</w:t>
      </w: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9F7E7D" w:rsidRDefault="009F7E7D" w:rsidP="009F7E7D">
      <w:pPr>
        <w:pStyle w:val="NormalWeb"/>
        <w:numPr>
          <w:ilvl w:val="0"/>
          <w:numId w:val="10"/>
        </w:numPr>
      </w:pPr>
      <w:r w:rsidRPr="006C01D3">
        <w:rPr>
          <w:rStyle w:val="Strong"/>
          <w:rFonts w:eastAsia="OpenSymbol"/>
          <w:b w:val="0"/>
        </w:rPr>
        <w:t>Bike and Car Rental System</w:t>
      </w:r>
      <w:r>
        <w:t xml:space="preserve"> is a public web and mobile application.</w:t>
      </w:r>
    </w:p>
    <w:p w:rsidR="009F7E7D" w:rsidRDefault="009F7E7D" w:rsidP="009F7E7D">
      <w:pPr>
        <w:pStyle w:val="NormalWeb"/>
        <w:numPr>
          <w:ilvl w:val="0"/>
          <w:numId w:val="10"/>
        </w:numPr>
      </w:pPr>
      <w:r w:rsidRPr="006C01D3">
        <w:rPr>
          <w:rStyle w:val="Strong"/>
          <w:rFonts w:eastAsia="OpenSymbol"/>
          <w:b w:val="0"/>
        </w:rPr>
        <w:t>Bike and Car Rental System</w:t>
      </w:r>
      <w:r>
        <w:t xml:space="preserve"> will be available globally, but in phase 1, the main target is the local market, with a focus on urban areas and tourist destinations.</w:t>
      </w:r>
    </w:p>
    <w:p w:rsidR="009F7E7D" w:rsidRDefault="009F7E7D" w:rsidP="009F7E7D">
      <w:pPr>
        <w:pStyle w:val="NormalWeb"/>
        <w:numPr>
          <w:ilvl w:val="0"/>
          <w:numId w:val="10"/>
        </w:numPr>
      </w:pPr>
      <w:r>
        <w:t>There are mainly two types of users</w:t>
      </w:r>
      <w:r w:rsidRPr="00D913D3">
        <w:rPr>
          <w:b/>
          <w:sz w:val="36"/>
        </w:rPr>
        <w:t xml:space="preserve">: </w:t>
      </w:r>
      <w:r w:rsidRPr="00785752">
        <w:rPr>
          <w:sz w:val="22"/>
          <w:szCs w:val="22"/>
        </w:rPr>
        <w:t xml:space="preserve">Renters and </w:t>
      </w:r>
      <w:r w:rsidRPr="00785752">
        <w:t>Vehicle</w:t>
      </w:r>
      <w:r w:rsidRPr="00785752">
        <w:rPr>
          <w:sz w:val="22"/>
          <w:szCs w:val="22"/>
        </w:rPr>
        <w:t xml:space="preserve"> Owners</w:t>
      </w:r>
      <w:r>
        <w:t>.</w:t>
      </w:r>
    </w:p>
    <w:p w:rsidR="009F7E7D" w:rsidRDefault="009F7E7D" w:rsidP="009F7E7D">
      <w:pPr>
        <w:pStyle w:val="NormalWeb"/>
        <w:numPr>
          <w:ilvl w:val="0"/>
          <w:numId w:val="10"/>
        </w:numPr>
      </w:pPr>
      <w:r w:rsidRPr="006C01D3">
        <w:rPr>
          <w:rStyle w:val="Strong"/>
          <w:rFonts w:eastAsia="OpenSymbol"/>
          <w:b w:val="0"/>
        </w:rPr>
        <w:t>Renters</w:t>
      </w:r>
      <w:r>
        <w:t xml:space="preserve"> can search for available bikes and cars, compare rental prices, read reviews, and book vehicles online.</w:t>
      </w:r>
    </w:p>
    <w:p w:rsidR="009F7E7D" w:rsidRDefault="009F7E7D" w:rsidP="009F7E7D">
      <w:pPr>
        <w:pStyle w:val="NormalWeb"/>
        <w:numPr>
          <w:ilvl w:val="0"/>
          <w:numId w:val="10"/>
        </w:numPr>
      </w:pPr>
      <w:r w:rsidRPr="006C01D3">
        <w:rPr>
          <w:rStyle w:val="Strong"/>
          <w:rFonts w:eastAsia="OpenSymbol"/>
          <w:b w:val="0"/>
        </w:rPr>
        <w:t>Vehicle Owners</w:t>
      </w:r>
      <w:r>
        <w:t xml:space="preserve"> can list their bikes and cars for rent, manage bookings, and track rental activity.</w:t>
      </w:r>
    </w:p>
    <w:p w:rsidR="009F7E7D" w:rsidRDefault="009F7E7D" w:rsidP="009F7E7D">
      <w:pPr>
        <w:pStyle w:val="NormalWeb"/>
        <w:numPr>
          <w:ilvl w:val="0"/>
          <w:numId w:val="10"/>
        </w:numPr>
      </w:pPr>
      <w:r w:rsidRPr="006C01D3">
        <w:rPr>
          <w:rStyle w:val="Strong"/>
          <w:rFonts w:eastAsia="OpenSymbol"/>
          <w:b w:val="0"/>
        </w:rPr>
        <w:t>Bike and Car Rental System</w:t>
      </w:r>
      <w:r>
        <w:t xml:space="preserve"> provides functions that connect renters and vehicle owners efficiently.</w:t>
      </w:r>
    </w:p>
    <w:p w:rsidR="00005CE4" w:rsidRPr="00084854" w:rsidRDefault="009F7E7D" w:rsidP="00084854">
      <w:pPr>
        <w:pStyle w:val="NormalWeb"/>
        <w:numPr>
          <w:ilvl w:val="0"/>
          <w:numId w:val="10"/>
        </w:numPr>
      </w:pPr>
      <w:r w:rsidRPr="006C01D3">
        <w:rPr>
          <w:rStyle w:val="Strong"/>
          <w:rFonts w:eastAsia="OpenSymbol"/>
          <w:b w:val="0"/>
        </w:rPr>
        <w:t>Bike and Car Rental System</w:t>
      </w:r>
      <w:r>
        <w:t xml:space="preserve"> will be maintained by an Administrator.</w:t>
      </w:r>
    </w:p>
    <w:p w:rsidR="00005CE4" w:rsidRDefault="00005CE4">
      <w:pPr>
        <w:pStyle w:val="Heading1"/>
      </w:pPr>
      <w:r>
        <w:t>3. Functional Requirements Overview</w:t>
      </w:r>
    </w:p>
    <w:p w:rsidR="00005CE4" w:rsidRDefault="004F7513">
      <w:pPr>
        <w:pStyle w:val="ListParagraph"/>
        <w:rPr>
          <w:rFonts w:ascii="Segoe UI" w:hAnsi="Segoe UI"/>
          <w:sz w:val="22"/>
          <w:szCs w:val="22"/>
        </w:rPr>
      </w:pPr>
      <w:r>
        <w:rPr>
          <w:rFonts w:ascii="Segoe UI" w:hAnsi="Segoe UI"/>
          <w:sz w:val="22"/>
          <w:szCs w:val="22"/>
        </w:rPr>
        <w:t>Bike and Car</w:t>
      </w:r>
      <w:r w:rsidR="006A37C1">
        <w:rPr>
          <w:rFonts w:ascii="Segoe UI" w:hAnsi="Segoe UI"/>
          <w:sz w:val="22"/>
          <w:szCs w:val="22"/>
        </w:rPr>
        <w:t xml:space="preserve"> System </w:t>
      </w:r>
      <w:r>
        <w:rPr>
          <w:rFonts w:ascii="Segoe UI" w:hAnsi="Segoe UI"/>
          <w:sz w:val="22"/>
          <w:szCs w:val="22"/>
        </w:rPr>
        <w:t xml:space="preserve">Portal </w:t>
      </w:r>
      <w:r w:rsidR="006A37C1">
        <w:rPr>
          <w:rFonts w:ascii="Segoe UI" w:hAnsi="Segoe UI"/>
          <w:sz w:val="22"/>
          <w:szCs w:val="22"/>
        </w:rPr>
        <w:t>consists of four</w:t>
      </w:r>
      <w:r w:rsidR="00005CE4">
        <w:rPr>
          <w:rFonts w:ascii="Segoe UI" w:hAnsi="Segoe UI"/>
          <w:sz w:val="22"/>
          <w:szCs w:val="22"/>
        </w:rPr>
        <w:t xml:space="preserve"> modules described as below.</w:t>
      </w:r>
    </w:p>
    <w:p w:rsidR="00772652" w:rsidRDefault="00772652" w:rsidP="009630A0">
      <w:pPr>
        <w:pStyle w:val="ListParagraph"/>
        <w:rPr>
          <w:rFonts w:ascii="Segoe UI" w:hAnsi="Segoe UI"/>
          <w:sz w:val="22"/>
          <w:szCs w:val="22"/>
        </w:rPr>
      </w:pPr>
    </w:p>
    <w:p w:rsidR="00005CE4" w:rsidRPr="006A37C1" w:rsidRDefault="00A007AB" w:rsidP="006A37C1">
      <w:pPr>
        <w:pStyle w:val="ListParagraph"/>
        <w:numPr>
          <w:ilvl w:val="0"/>
          <w:numId w:val="3"/>
        </w:numPr>
        <w:rPr>
          <w:rFonts w:ascii="Segoe UI" w:hAnsi="Segoe UI"/>
          <w:sz w:val="22"/>
          <w:szCs w:val="22"/>
        </w:rPr>
      </w:pPr>
      <w:r>
        <w:rPr>
          <w:rFonts w:ascii="Segoe UI" w:hAnsi="Segoe UI"/>
          <w:sz w:val="22"/>
          <w:szCs w:val="22"/>
        </w:rPr>
        <w:t>Customer Module</w:t>
      </w:r>
    </w:p>
    <w:p w:rsidR="00005CE4" w:rsidRDefault="00136F4C">
      <w:pPr>
        <w:pStyle w:val="ListParagraph"/>
        <w:numPr>
          <w:ilvl w:val="0"/>
          <w:numId w:val="3"/>
        </w:numPr>
        <w:rPr>
          <w:rFonts w:ascii="Segoe UI" w:hAnsi="Segoe UI"/>
          <w:sz w:val="22"/>
          <w:szCs w:val="22"/>
        </w:rPr>
      </w:pPr>
      <w:r>
        <w:rPr>
          <w:rFonts w:ascii="Segoe UI" w:hAnsi="Segoe UI"/>
          <w:sz w:val="22"/>
          <w:szCs w:val="22"/>
        </w:rPr>
        <w:t>Owner</w:t>
      </w:r>
      <w:r w:rsidR="00005CE4">
        <w:rPr>
          <w:rFonts w:ascii="Segoe UI" w:hAnsi="Segoe UI"/>
          <w:sz w:val="22"/>
          <w:szCs w:val="22"/>
        </w:rPr>
        <w:t xml:space="preserve">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005CE4" w:rsidRDefault="00005CE4">
      <w:pPr>
        <w:pStyle w:val="ListParagraph"/>
        <w:rPr>
          <w:rFonts w:ascii="Trebuchet MS" w:hAnsi="Trebuchet MS"/>
        </w:rPr>
      </w:pPr>
    </w:p>
    <w:p w:rsidR="009E7D83" w:rsidRPr="009E7D83" w:rsidRDefault="009E7D83" w:rsidP="009E7D83">
      <w:pPr>
        <w:pStyle w:val="Heading"/>
        <w:ind w:left="990" w:hanging="360"/>
      </w:pPr>
      <w:r>
        <w:t>3.1</w:t>
      </w:r>
      <w:r w:rsidR="00A007AB">
        <w:t xml:space="preserve"> Customer Module</w:t>
      </w:r>
    </w:p>
    <w:p w:rsidR="00005CE4" w:rsidRDefault="00A007AB">
      <w:pPr>
        <w:pStyle w:val="ListParagraph"/>
        <w:numPr>
          <w:ilvl w:val="0"/>
          <w:numId w:val="2"/>
        </w:numPr>
        <w:ind w:left="1418"/>
        <w:rPr>
          <w:rFonts w:ascii="Segoe UI" w:hAnsi="Segoe UI"/>
          <w:sz w:val="22"/>
          <w:szCs w:val="22"/>
        </w:rPr>
      </w:pPr>
      <w:r>
        <w:rPr>
          <w:rFonts w:ascii="Segoe UI" w:hAnsi="Segoe UI"/>
          <w:sz w:val="22"/>
          <w:szCs w:val="22"/>
        </w:rPr>
        <w:t>Customer</w:t>
      </w:r>
      <w:r w:rsidR="009E7D83">
        <w:rPr>
          <w:rFonts w:ascii="Segoe UI" w:hAnsi="Segoe UI"/>
          <w:sz w:val="22"/>
          <w:szCs w:val="22"/>
        </w:rPr>
        <w:t xml:space="preserve"> can register and create his own account.</w:t>
      </w:r>
    </w:p>
    <w:p w:rsidR="007012D5" w:rsidRDefault="007012D5" w:rsidP="007012D5">
      <w:pPr>
        <w:pStyle w:val="ListParagraph"/>
        <w:ind w:left="1418"/>
        <w:rPr>
          <w:rFonts w:ascii="Segoe UI" w:hAnsi="Segoe UI"/>
          <w:sz w:val="22"/>
          <w:szCs w:val="22"/>
        </w:rPr>
      </w:pPr>
    </w:p>
    <w:p w:rsidR="007012D5" w:rsidRDefault="007012D5">
      <w:pPr>
        <w:pStyle w:val="ListParagraph"/>
        <w:numPr>
          <w:ilvl w:val="0"/>
          <w:numId w:val="2"/>
        </w:numPr>
        <w:ind w:left="1418"/>
        <w:rPr>
          <w:rFonts w:ascii="Segoe UI" w:hAnsi="Segoe UI"/>
          <w:sz w:val="22"/>
          <w:szCs w:val="22"/>
        </w:rPr>
      </w:pPr>
      <w:r>
        <w:rPr>
          <w:rFonts w:ascii="Segoe UI" w:hAnsi="Segoe UI"/>
          <w:sz w:val="22"/>
          <w:szCs w:val="22"/>
        </w:rPr>
        <w:t>Customer can login.</w:t>
      </w:r>
    </w:p>
    <w:p w:rsidR="007012D5" w:rsidRPr="007012D5" w:rsidRDefault="007012D5" w:rsidP="007012D5">
      <w:pPr>
        <w:pStyle w:val="ListParagraph"/>
        <w:rPr>
          <w:rFonts w:ascii="Segoe UI" w:hAnsi="Segoe UI"/>
          <w:sz w:val="22"/>
          <w:szCs w:val="22"/>
        </w:rPr>
      </w:pPr>
    </w:p>
    <w:p w:rsidR="007012D5" w:rsidRDefault="007012D5">
      <w:pPr>
        <w:pStyle w:val="ListParagraph"/>
        <w:numPr>
          <w:ilvl w:val="0"/>
          <w:numId w:val="2"/>
        </w:numPr>
        <w:ind w:left="1418"/>
        <w:rPr>
          <w:rFonts w:ascii="Segoe UI" w:hAnsi="Segoe UI"/>
          <w:sz w:val="22"/>
          <w:szCs w:val="22"/>
        </w:rPr>
      </w:pPr>
      <w:r>
        <w:rPr>
          <w:rFonts w:ascii="Segoe UI" w:hAnsi="Segoe UI"/>
          <w:sz w:val="22"/>
          <w:szCs w:val="22"/>
        </w:rPr>
        <w:t>Customer can post requirement</w:t>
      </w:r>
      <w:r w:rsidR="00084854">
        <w:rPr>
          <w:rFonts w:ascii="Segoe UI" w:hAnsi="Segoe UI"/>
          <w:sz w:val="22"/>
          <w:szCs w:val="22"/>
        </w:rPr>
        <w:t>.</w:t>
      </w:r>
    </w:p>
    <w:p w:rsidR="009E7D83" w:rsidRDefault="009E7D83" w:rsidP="009E7D83">
      <w:pPr>
        <w:pStyle w:val="ListParagraph"/>
        <w:ind w:left="1418"/>
        <w:rPr>
          <w:rFonts w:ascii="Segoe UI" w:hAnsi="Segoe UI"/>
          <w:sz w:val="22"/>
          <w:szCs w:val="22"/>
        </w:rPr>
      </w:pPr>
    </w:p>
    <w:p w:rsidR="009E7D83" w:rsidRPr="00A007AB" w:rsidRDefault="00A007AB" w:rsidP="005E4BDF">
      <w:pPr>
        <w:pStyle w:val="ListParagraph"/>
        <w:numPr>
          <w:ilvl w:val="0"/>
          <w:numId w:val="2"/>
        </w:numPr>
        <w:ind w:left="1418"/>
        <w:rPr>
          <w:rFonts w:ascii="Segoe UI" w:hAnsi="Segoe UI"/>
          <w:sz w:val="22"/>
          <w:szCs w:val="22"/>
        </w:rPr>
      </w:pPr>
      <w:r>
        <w:t>Customers can browse available bikes and cars for rent.</w:t>
      </w:r>
    </w:p>
    <w:p w:rsidR="00A007AB" w:rsidRPr="00A007AB" w:rsidRDefault="00A007AB" w:rsidP="00A007AB">
      <w:pPr>
        <w:rPr>
          <w:rFonts w:ascii="Segoe UI" w:hAnsi="Segoe UI"/>
          <w:sz w:val="22"/>
          <w:szCs w:val="22"/>
        </w:rPr>
      </w:pPr>
    </w:p>
    <w:p w:rsidR="00005CE4" w:rsidRDefault="00772652">
      <w:pPr>
        <w:pStyle w:val="ListParagraph"/>
        <w:numPr>
          <w:ilvl w:val="0"/>
          <w:numId w:val="2"/>
        </w:numPr>
        <w:ind w:left="1418"/>
        <w:rPr>
          <w:rFonts w:ascii="Segoe UI" w:hAnsi="Segoe UI"/>
          <w:sz w:val="22"/>
          <w:szCs w:val="22"/>
        </w:rPr>
      </w:pPr>
      <w:r>
        <w:rPr>
          <w:rFonts w:ascii="Segoe UI" w:hAnsi="Segoe UI"/>
          <w:sz w:val="22"/>
          <w:szCs w:val="22"/>
        </w:rPr>
        <w:t>H</w:t>
      </w:r>
      <w:r w:rsidR="00A007AB">
        <w:rPr>
          <w:rFonts w:ascii="Segoe UI" w:hAnsi="Segoe UI"/>
          <w:sz w:val="22"/>
          <w:szCs w:val="22"/>
        </w:rPr>
        <w:t>e</w:t>
      </w:r>
      <w:r w:rsidR="00A007AB">
        <w:t xml:space="preserve"> can view detailed information about each vehicle, including pictures, specifications, and rental rates</w:t>
      </w:r>
    </w:p>
    <w:p w:rsidR="00005CE4" w:rsidRDefault="00005CE4">
      <w:pPr>
        <w:pStyle w:val="ListParagraph"/>
        <w:ind w:left="709"/>
        <w:rPr>
          <w:rFonts w:ascii="Segoe UI" w:hAnsi="Segoe UI"/>
          <w:sz w:val="22"/>
          <w:szCs w:val="22"/>
        </w:rPr>
      </w:pPr>
    </w:p>
    <w:p w:rsidR="00A007AB" w:rsidRDefault="00A007AB" w:rsidP="00A007AB">
      <w:pPr>
        <w:pStyle w:val="ListParagraph"/>
        <w:numPr>
          <w:ilvl w:val="0"/>
          <w:numId w:val="2"/>
        </w:numPr>
        <w:ind w:left="1418"/>
        <w:rPr>
          <w:rFonts w:ascii="Segoe UI" w:hAnsi="Segoe UI"/>
          <w:sz w:val="22"/>
          <w:szCs w:val="22"/>
        </w:rPr>
      </w:pPr>
      <w:r>
        <w:rPr>
          <w:rFonts w:ascii="Segoe UI" w:hAnsi="Segoe UI"/>
          <w:sz w:val="22"/>
          <w:szCs w:val="22"/>
        </w:rPr>
        <w:t xml:space="preserve">He </w:t>
      </w:r>
      <w:r w:rsidRPr="00A007AB">
        <w:rPr>
          <w:rFonts w:ascii="Segoe UI" w:hAnsi="Segoe UI"/>
          <w:sz w:val="22"/>
          <w:szCs w:val="22"/>
        </w:rPr>
        <w:t>can check availability and book vehicles for specific dates and times.</w:t>
      </w:r>
    </w:p>
    <w:p w:rsidR="00084854" w:rsidRPr="00084854" w:rsidRDefault="00084854" w:rsidP="00084854">
      <w:pPr>
        <w:pStyle w:val="ListParagraph"/>
        <w:rPr>
          <w:rFonts w:ascii="Segoe UI" w:hAnsi="Segoe UI"/>
          <w:sz w:val="22"/>
          <w:szCs w:val="22"/>
        </w:rPr>
      </w:pPr>
    </w:p>
    <w:p w:rsidR="00084854" w:rsidRPr="00A007AB" w:rsidRDefault="00084854" w:rsidP="00A007AB">
      <w:pPr>
        <w:pStyle w:val="ListParagraph"/>
        <w:numPr>
          <w:ilvl w:val="0"/>
          <w:numId w:val="2"/>
        </w:numPr>
        <w:ind w:left="1418"/>
        <w:rPr>
          <w:rFonts w:ascii="Segoe UI" w:hAnsi="Segoe UI"/>
          <w:sz w:val="22"/>
          <w:szCs w:val="22"/>
        </w:rPr>
      </w:pPr>
      <w:r>
        <w:rPr>
          <w:rFonts w:ascii="Segoe UI" w:hAnsi="Segoe UI"/>
          <w:sz w:val="22"/>
          <w:szCs w:val="22"/>
        </w:rPr>
        <w:t>Customer can view their confirmation status.</w:t>
      </w:r>
    </w:p>
    <w:p w:rsidR="00005CE4" w:rsidRPr="00A007AB" w:rsidRDefault="00005CE4" w:rsidP="00A007AB">
      <w:pPr>
        <w:rPr>
          <w:rFonts w:ascii="Segoe UI" w:hAnsi="Segoe UI"/>
          <w:sz w:val="22"/>
          <w:szCs w:val="22"/>
        </w:rPr>
      </w:pPr>
    </w:p>
    <w:p w:rsidR="00005CE4" w:rsidRDefault="00A007AB" w:rsidP="00A007AB">
      <w:pPr>
        <w:pStyle w:val="ListParagraph"/>
        <w:numPr>
          <w:ilvl w:val="0"/>
          <w:numId w:val="2"/>
        </w:numPr>
        <w:ind w:left="1418"/>
        <w:rPr>
          <w:rFonts w:ascii="Segoe UI" w:hAnsi="Segoe UI"/>
          <w:sz w:val="22"/>
          <w:szCs w:val="22"/>
        </w:rPr>
      </w:pPr>
      <w:r>
        <w:rPr>
          <w:rFonts w:ascii="Segoe UI" w:hAnsi="Segoe UI"/>
          <w:sz w:val="22"/>
          <w:szCs w:val="22"/>
        </w:rPr>
        <w:t xml:space="preserve">He can </w:t>
      </w:r>
      <w:proofErr w:type="gramStart"/>
      <w:r>
        <w:rPr>
          <w:rFonts w:ascii="Segoe UI" w:hAnsi="Segoe UI"/>
          <w:sz w:val="22"/>
          <w:szCs w:val="22"/>
        </w:rPr>
        <w:t>choose  payment</w:t>
      </w:r>
      <w:proofErr w:type="gramEnd"/>
      <w:r>
        <w:rPr>
          <w:rFonts w:ascii="Segoe UI" w:hAnsi="Segoe UI"/>
          <w:sz w:val="22"/>
          <w:szCs w:val="22"/>
        </w:rPr>
        <w:t xml:space="preserve"> option to pay the rent.</w:t>
      </w:r>
    </w:p>
    <w:p w:rsidR="00A007AB" w:rsidRPr="00A007AB" w:rsidRDefault="00A007AB" w:rsidP="00A007AB">
      <w:pPr>
        <w:pStyle w:val="ListParagraph"/>
        <w:rPr>
          <w:rFonts w:ascii="Segoe UI" w:hAnsi="Segoe UI"/>
          <w:sz w:val="22"/>
          <w:szCs w:val="22"/>
        </w:rPr>
      </w:pPr>
    </w:p>
    <w:p w:rsidR="00A007AB" w:rsidRPr="00084854" w:rsidRDefault="00A007AB" w:rsidP="00A007AB">
      <w:pPr>
        <w:pStyle w:val="ListParagraph"/>
        <w:numPr>
          <w:ilvl w:val="0"/>
          <w:numId w:val="2"/>
        </w:numPr>
        <w:ind w:left="1418"/>
        <w:rPr>
          <w:rFonts w:ascii="Segoe UI" w:hAnsi="Segoe UI"/>
          <w:sz w:val="22"/>
          <w:szCs w:val="22"/>
        </w:rPr>
      </w:pPr>
      <w:r>
        <w:t>Customers can view their past rental history.</w:t>
      </w:r>
    </w:p>
    <w:p w:rsidR="00084854" w:rsidRPr="00084854" w:rsidRDefault="00084854" w:rsidP="00084854">
      <w:pPr>
        <w:pStyle w:val="ListParagraph"/>
        <w:rPr>
          <w:rFonts w:ascii="Segoe UI" w:hAnsi="Segoe UI"/>
          <w:sz w:val="22"/>
          <w:szCs w:val="22"/>
        </w:rPr>
      </w:pPr>
    </w:p>
    <w:p w:rsidR="00084854" w:rsidRPr="00A007AB" w:rsidRDefault="00084854" w:rsidP="00A007AB">
      <w:pPr>
        <w:pStyle w:val="ListParagraph"/>
        <w:numPr>
          <w:ilvl w:val="0"/>
          <w:numId w:val="2"/>
        </w:numPr>
        <w:ind w:left="1418"/>
        <w:rPr>
          <w:rFonts w:ascii="Segoe UI" w:hAnsi="Segoe UI"/>
          <w:sz w:val="22"/>
          <w:szCs w:val="22"/>
        </w:rPr>
      </w:pPr>
      <w:r>
        <w:rPr>
          <w:rFonts w:ascii="Segoe UI" w:hAnsi="Segoe UI"/>
          <w:sz w:val="22"/>
          <w:szCs w:val="22"/>
        </w:rPr>
        <w:t>Customer can give feedback.</w:t>
      </w:r>
    </w:p>
    <w:p w:rsidR="00005CE4" w:rsidRPr="00084854" w:rsidRDefault="00005CE4" w:rsidP="00084854">
      <w:pPr>
        <w:rPr>
          <w:rFonts w:ascii="Segoe UI" w:hAnsi="Segoe UI"/>
          <w:sz w:val="22"/>
          <w:szCs w:val="22"/>
        </w:rPr>
      </w:pPr>
    </w:p>
    <w:p w:rsidR="00005CE4" w:rsidRDefault="00005CE4" w:rsidP="00772652">
      <w:pPr>
        <w:pStyle w:val="ListParagraph"/>
        <w:rPr>
          <w:rFonts w:ascii="Segoe UI" w:hAnsi="Segoe UI"/>
          <w:sz w:val="22"/>
          <w:szCs w:val="22"/>
        </w:rPr>
      </w:pPr>
    </w:p>
    <w:p w:rsidR="00005CE4" w:rsidRDefault="00005CE4">
      <w:pPr>
        <w:pStyle w:val="ListParagraph"/>
        <w:ind w:left="1418" w:hanging="360"/>
        <w:rPr>
          <w:rFonts w:ascii="Segoe UI" w:hAnsi="Segoe UI"/>
          <w:sz w:val="22"/>
          <w:szCs w:val="22"/>
        </w:rPr>
      </w:pPr>
    </w:p>
    <w:p w:rsidR="00005CE4" w:rsidRDefault="00136F4C" w:rsidP="00136F4C">
      <w:pPr>
        <w:pStyle w:val="Heading"/>
        <w:numPr>
          <w:ilvl w:val="1"/>
          <w:numId w:val="12"/>
        </w:numPr>
      </w:pPr>
      <w:r>
        <w:t xml:space="preserve"> Owner</w:t>
      </w:r>
      <w:r w:rsidR="00005CE4">
        <w:t xml:space="preserve"> Module</w:t>
      </w:r>
    </w:p>
    <w:p w:rsidR="009E7D83" w:rsidRDefault="00136F4C" w:rsidP="009E7D83">
      <w:pPr>
        <w:pStyle w:val="ListParagraph"/>
        <w:numPr>
          <w:ilvl w:val="0"/>
          <w:numId w:val="2"/>
        </w:numPr>
        <w:ind w:left="1418"/>
        <w:rPr>
          <w:rFonts w:ascii="Segoe UI" w:hAnsi="Segoe UI"/>
          <w:sz w:val="22"/>
          <w:szCs w:val="22"/>
        </w:rPr>
      </w:pPr>
      <w:r>
        <w:rPr>
          <w:rFonts w:ascii="Segoe UI" w:hAnsi="Segoe UI"/>
          <w:sz w:val="22"/>
          <w:szCs w:val="22"/>
        </w:rPr>
        <w:t>Vehicle Owners can register and create their</w:t>
      </w:r>
      <w:r w:rsidR="009E7D83">
        <w:rPr>
          <w:rFonts w:ascii="Segoe UI" w:hAnsi="Segoe UI"/>
          <w:sz w:val="22"/>
          <w:szCs w:val="22"/>
        </w:rPr>
        <w:t xml:space="preserve"> own account.</w:t>
      </w:r>
    </w:p>
    <w:p w:rsidR="009E7D83" w:rsidRPr="009E7D83" w:rsidRDefault="009E7D83" w:rsidP="009E7D83">
      <w:pPr>
        <w:pStyle w:val="ListParagraph"/>
        <w:ind w:left="1418"/>
        <w:rPr>
          <w:rFonts w:ascii="Segoe UI" w:hAnsi="Segoe UI"/>
          <w:sz w:val="22"/>
          <w:szCs w:val="22"/>
        </w:rPr>
      </w:pPr>
    </w:p>
    <w:p w:rsidR="009E7D83" w:rsidRPr="009E7D83" w:rsidRDefault="00136F4C" w:rsidP="009E7D83">
      <w:pPr>
        <w:pStyle w:val="ListParagraph"/>
        <w:numPr>
          <w:ilvl w:val="0"/>
          <w:numId w:val="2"/>
        </w:numPr>
        <w:ind w:left="1418"/>
        <w:rPr>
          <w:rFonts w:ascii="Segoe UI" w:hAnsi="Segoe UI"/>
          <w:sz w:val="22"/>
          <w:szCs w:val="22"/>
        </w:rPr>
      </w:pPr>
      <w:r w:rsidRPr="00136F4C">
        <w:rPr>
          <w:rFonts w:ascii="Segoe UI" w:hAnsi="Segoe UI"/>
          <w:sz w:val="22"/>
          <w:szCs w:val="22"/>
        </w:rPr>
        <w:t>Owners can list their bikes and cars for rent, providing detailed information, pictures, and rental rates</w:t>
      </w:r>
      <w:r w:rsidR="00005CE4">
        <w:rPr>
          <w:rFonts w:ascii="Segoe UI" w:hAnsi="Segoe UI"/>
          <w:sz w:val="22"/>
          <w:szCs w:val="22"/>
        </w:rPr>
        <w:t>.</w:t>
      </w:r>
    </w:p>
    <w:p w:rsidR="00005CE4" w:rsidRDefault="00005CE4">
      <w:pPr>
        <w:pStyle w:val="ListParagraph"/>
        <w:ind w:left="709"/>
        <w:rPr>
          <w:rFonts w:ascii="Segoe UI" w:hAnsi="Segoe UI"/>
          <w:sz w:val="22"/>
          <w:szCs w:val="22"/>
        </w:rPr>
      </w:pPr>
    </w:p>
    <w:p w:rsidR="007012D5" w:rsidRPr="007012D5" w:rsidRDefault="00136F4C" w:rsidP="00772652">
      <w:pPr>
        <w:pStyle w:val="ListParagraph"/>
        <w:numPr>
          <w:ilvl w:val="0"/>
          <w:numId w:val="2"/>
        </w:numPr>
        <w:ind w:left="1418"/>
        <w:rPr>
          <w:rFonts w:ascii="Segoe UI" w:hAnsi="Segoe UI"/>
          <w:sz w:val="22"/>
          <w:szCs w:val="22"/>
        </w:rPr>
      </w:pPr>
      <w:r>
        <w:t>Owners can view</w:t>
      </w:r>
      <w:r w:rsidR="007012D5">
        <w:t xml:space="preserve"> </w:t>
      </w:r>
      <w:proofErr w:type="gramStart"/>
      <w:r w:rsidR="007012D5">
        <w:t>request</w:t>
      </w:r>
      <w:r>
        <w:t xml:space="preserve"> </w:t>
      </w:r>
      <w:r w:rsidR="007012D5">
        <w:t>.</w:t>
      </w:r>
      <w:proofErr w:type="gramEnd"/>
    </w:p>
    <w:p w:rsidR="007012D5" w:rsidRDefault="007012D5" w:rsidP="007012D5">
      <w:pPr>
        <w:pStyle w:val="ListParagraph"/>
      </w:pPr>
    </w:p>
    <w:p w:rsidR="00772652" w:rsidRPr="007012D5" w:rsidRDefault="007012D5" w:rsidP="00772652">
      <w:pPr>
        <w:pStyle w:val="ListParagraph"/>
        <w:numPr>
          <w:ilvl w:val="0"/>
          <w:numId w:val="2"/>
        </w:numPr>
        <w:ind w:left="1418"/>
        <w:rPr>
          <w:rFonts w:ascii="Segoe UI" w:hAnsi="Segoe UI"/>
          <w:sz w:val="22"/>
          <w:szCs w:val="22"/>
        </w:rPr>
      </w:pPr>
      <w:r>
        <w:t>Owners can</w:t>
      </w:r>
      <w:r w:rsidR="00136F4C">
        <w:t xml:space="preserve"> </w:t>
      </w:r>
      <w:r>
        <w:t>update</w:t>
      </w:r>
      <w:r w:rsidR="00136F4C">
        <w:t xml:space="preserve"> vehicles</w:t>
      </w:r>
      <w:r>
        <w:t xml:space="preserve"> information</w:t>
      </w:r>
      <w:r w:rsidR="00136F4C">
        <w:t>.</w:t>
      </w:r>
    </w:p>
    <w:p w:rsidR="007012D5" w:rsidRPr="007012D5" w:rsidRDefault="007012D5" w:rsidP="007012D5">
      <w:pPr>
        <w:pStyle w:val="ListParagraph"/>
        <w:rPr>
          <w:rFonts w:ascii="Segoe UI" w:hAnsi="Segoe UI"/>
          <w:sz w:val="22"/>
          <w:szCs w:val="22"/>
        </w:rPr>
      </w:pPr>
    </w:p>
    <w:p w:rsidR="007012D5" w:rsidRDefault="007012D5" w:rsidP="00772652">
      <w:pPr>
        <w:pStyle w:val="ListParagraph"/>
        <w:numPr>
          <w:ilvl w:val="0"/>
          <w:numId w:val="2"/>
        </w:numPr>
        <w:ind w:left="1418"/>
        <w:rPr>
          <w:rFonts w:ascii="Segoe UI" w:hAnsi="Segoe UI"/>
          <w:sz w:val="22"/>
          <w:szCs w:val="22"/>
        </w:rPr>
      </w:pPr>
      <w:r>
        <w:rPr>
          <w:rFonts w:ascii="Segoe UI" w:hAnsi="Segoe UI"/>
          <w:sz w:val="22"/>
          <w:szCs w:val="22"/>
        </w:rPr>
        <w:t>Owners can confirm request booking.</w:t>
      </w:r>
    </w:p>
    <w:p w:rsidR="00772652" w:rsidRDefault="00772652" w:rsidP="00772652">
      <w:pPr>
        <w:pStyle w:val="ListParagraph"/>
        <w:rPr>
          <w:rFonts w:ascii="Segoe UI" w:hAnsi="Segoe UI"/>
          <w:sz w:val="22"/>
          <w:szCs w:val="22"/>
        </w:rPr>
      </w:pPr>
    </w:p>
    <w:p w:rsidR="00136F4C" w:rsidRPr="00136F4C" w:rsidRDefault="00772652" w:rsidP="00136F4C">
      <w:pPr>
        <w:pStyle w:val="ListParagraph"/>
        <w:numPr>
          <w:ilvl w:val="0"/>
          <w:numId w:val="2"/>
        </w:numPr>
        <w:ind w:left="1418"/>
        <w:rPr>
          <w:rFonts w:ascii="Segoe UI" w:hAnsi="Segoe UI"/>
          <w:sz w:val="22"/>
          <w:szCs w:val="22"/>
        </w:rPr>
      </w:pPr>
      <w:r w:rsidRPr="00772652">
        <w:rPr>
          <w:rFonts w:ascii="Segoe UI" w:hAnsi="Segoe UI"/>
          <w:sz w:val="22"/>
          <w:szCs w:val="22"/>
        </w:rPr>
        <w:t xml:space="preserve"> </w:t>
      </w:r>
      <w:r w:rsidR="00136F4C">
        <w:t xml:space="preserve">Owners can </w:t>
      </w:r>
      <w:proofErr w:type="gramStart"/>
      <w:r w:rsidR="00136F4C">
        <w:t>view  transaction</w:t>
      </w:r>
      <w:proofErr w:type="gramEnd"/>
      <w:r w:rsidR="00136F4C">
        <w:t xml:space="preserve"> history.</w:t>
      </w:r>
    </w:p>
    <w:p w:rsidR="00005CE4" w:rsidRPr="007012D5" w:rsidRDefault="00005CE4" w:rsidP="007012D5">
      <w:pPr>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rsidR="009E7D83" w:rsidRPr="009E7D83" w:rsidRDefault="009E7D83" w:rsidP="009E7D83">
      <w:pPr>
        <w:pStyle w:val="ListParagraph"/>
        <w:ind w:left="1418"/>
        <w:rPr>
          <w:rFonts w:ascii="Segoe UI" w:hAnsi="Segoe UI"/>
          <w:sz w:val="22"/>
          <w:szCs w:val="22"/>
        </w:rPr>
      </w:pPr>
    </w:p>
    <w:p w:rsidR="00005CE4" w:rsidRPr="00136F4C" w:rsidRDefault="00136F4C" w:rsidP="00772652">
      <w:pPr>
        <w:pStyle w:val="ListParagraph"/>
        <w:numPr>
          <w:ilvl w:val="0"/>
          <w:numId w:val="2"/>
        </w:numPr>
        <w:ind w:left="1418"/>
        <w:rPr>
          <w:rFonts w:ascii="Segoe UI" w:hAnsi="Segoe UI"/>
          <w:sz w:val="22"/>
          <w:szCs w:val="22"/>
        </w:rPr>
      </w:pPr>
      <w:r>
        <w:t xml:space="preserve">Admins can </w:t>
      </w:r>
      <w:r w:rsidR="007B6E39">
        <w:t>view</w:t>
      </w:r>
      <w:r>
        <w:t xml:space="preserve"> both customer and owner accounts.</w:t>
      </w:r>
    </w:p>
    <w:p w:rsidR="00136F4C" w:rsidRPr="00136F4C" w:rsidRDefault="00136F4C" w:rsidP="00136F4C">
      <w:pPr>
        <w:pStyle w:val="ListParagraph"/>
        <w:rPr>
          <w:rFonts w:ascii="Segoe UI" w:hAnsi="Segoe UI"/>
          <w:sz w:val="22"/>
          <w:szCs w:val="22"/>
        </w:rPr>
      </w:pPr>
    </w:p>
    <w:p w:rsidR="00136F4C" w:rsidRDefault="00136F4C" w:rsidP="00136F4C">
      <w:pPr>
        <w:pStyle w:val="ListParagraph"/>
        <w:numPr>
          <w:ilvl w:val="0"/>
          <w:numId w:val="2"/>
        </w:numPr>
        <w:ind w:left="1418"/>
        <w:rPr>
          <w:rFonts w:ascii="Segoe UI" w:hAnsi="Segoe UI"/>
          <w:sz w:val="22"/>
          <w:szCs w:val="22"/>
        </w:rPr>
      </w:pPr>
      <w:r w:rsidRPr="007B6E39">
        <w:rPr>
          <w:rFonts w:ascii="Segoe UI" w:hAnsi="Segoe UI"/>
          <w:sz w:val="22"/>
          <w:szCs w:val="22"/>
        </w:rPr>
        <w:t>Admins can oversee the listing of vehicles</w:t>
      </w:r>
      <w:r w:rsidR="007B6E39">
        <w:rPr>
          <w:rFonts w:ascii="Segoe UI" w:hAnsi="Segoe UI"/>
          <w:sz w:val="22"/>
          <w:szCs w:val="22"/>
        </w:rPr>
        <w:t>.</w:t>
      </w:r>
    </w:p>
    <w:p w:rsidR="007B6E39" w:rsidRPr="007B6E39" w:rsidRDefault="007B6E39" w:rsidP="007B6E39">
      <w:pPr>
        <w:pStyle w:val="ListParagraph"/>
        <w:rPr>
          <w:rFonts w:ascii="Segoe UI" w:hAnsi="Segoe UI"/>
          <w:sz w:val="22"/>
          <w:szCs w:val="22"/>
        </w:rPr>
      </w:pPr>
    </w:p>
    <w:p w:rsidR="007B6E39" w:rsidRDefault="007B6E39" w:rsidP="00136F4C">
      <w:pPr>
        <w:pStyle w:val="ListParagraph"/>
        <w:numPr>
          <w:ilvl w:val="0"/>
          <w:numId w:val="2"/>
        </w:numPr>
        <w:ind w:left="1418"/>
        <w:rPr>
          <w:rFonts w:ascii="Segoe UI" w:hAnsi="Segoe UI"/>
          <w:sz w:val="22"/>
          <w:szCs w:val="22"/>
        </w:rPr>
      </w:pPr>
      <w:r>
        <w:rPr>
          <w:rFonts w:ascii="Segoe UI" w:hAnsi="Segoe UI"/>
          <w:sz w:val="22"/>
          <w:szCs w:val="22"/>
        </w:rPr>
        <w:t>Admin can create brand</w:t>
      </w:r>
    </w:p>
    <w:p w:rsidR="007B6E39" w:rsidRPr="007B6E39" w:rsidRDefault="007B6E39" w:rsidP="007B6E39">
      <w:pPr>
        <w:pStyle w:val="ListParagraph"/>
        <w:rPr>
          <w:rFonts w:ascii="Segoe UI" w:hAnsi="Segoe UI"/>
          <w:sz w:val="22"/>
          <w:szCs w:val="22"/>
        </w:rPr>
      </w:pPr>
    </w:p>
    <w:p w:rsidR="007B6E39" w:rsidRDefault="007B6E39" w:rsidP="00136F4C">
      <w:pPr>
        <w:pStyle w:val="ListParagraph"/>
        <w:numPr>
          <w:ilvl w:val="0"/>
          <w:numId w:val="2"/>
        </w:numPr>
        <w:ind w:left="1418"/>
        <w:rPr>
          <w:rFonts w:ascii="Segoe UI" w:hAnsi="Segoe UI"/>
          <w:sz w:val="22"/>
          <w:szCs w:val="22"/>
        </w:rPr>
      </w:pPr>
      <w:r>
        <w:rPr>
          <w:rFonts w:ascii="Segoe UI" w:hAnsi="Segoe UI"/>
          <w:sz w:val="22"/>
          <w:szCs w:val="22"/>
        </w:rPr>
        <w:t>Admin can view transactions.</w:t>
      </w:r>
    </w:p>
    <w:p w:rsidR="007B6E39" w:rsidRPr="007B6E39" w:rsidRDefault="007B6E39" w:rsidP="007B6E39">
      <w:pPr>
        <w:pStyle w:val="ListParagraph"/>
        <w:rPr>
          <w:rFonts w:ascii="Segoe UI" w:hAnsi="Segoe UI"/>
          <w:sz w:val="22"/>
          <w:szCs w:val="22"/>
        </w:rPr>
      </w:pPr>
    </w:p>
    <w:p w:rsidR="007B6E39" w:rsidRDefault="007B6E39" w:rsidP="00136F4C">
      <w:pPr>
        <w:pStyle w:val="ListParagraph"/>
        <w:numPr>
          <w:ilvl w:val="0"/>
          <w:numId w:val="2"/>
        </w:numPr>
        <w:ind w:left="1418"/>
        <w:rPr>
          <w:rFonts w:ascii="Segoe UI" w:hAnsi="Segoe UI"/>
          <w:sz w:val="22"/>
          <w:szCs w:val="22"/>
        </w:rPr>
      </w:pPr>
      <w:r>
        <w:rPr>
          <w:rFonts w:ascii="Segoe UI" w:hAnsi="Segoe UI"/>
          <w:sz w:val="22"/>
          <w:szCs w:val="22"/>
        </w:rPr>
        <w:t xml:space="preserve">Admin </w:t>
      </w:r>
      <w:proofErr w:type="gramStart"/>
      <w:r>
        <w:rPr>
          <w:rFonts w:ascii="Segoe UI" w:hAnsi="Segoe UI"/>
          <w:sz w:val="22"/>
          <w:szCs w:val="22"/>
        </w:rPr>
        <w:t>can  view</w:t>
      </w:r>
      <w:proofErr w:type="gramEnd"/>
      <w:r>
        <w:rPr>
          <w:rFonts w:ascii="Segoe UI" w:hAnsi="Segoe UI"/>
          <w:sz w:val="22"/>
          <w:szCs w:val="22"/>
        </w:rPr>
        <w:t xml:space="preserve"> feedback.</w:t>
      </w:r>
    </w:p>
    <w:p w:rsidR="007B6E39" w:rsidRPr="007B6E39" w:rsidRDefault="007B6E39" w:rsidP="007B6E39">
      <w:pPr>
        <w:pStyle w:val="ListParagraph"/>
        <w:rPr>
          <w:rFonts w:ascii="Segoe UI" w:hAnsi="Segoe UI"/>
          <w:sz w:val="22"/>
          <w:szCs w:val="22"/>
        </w:rPr>
      </w:pPr>
    </w:p>
    <w:p w:rsidR="007B6E39" w:rsidRDefault="007B6E39" w:rsidP="00136F4C">
      <w:pPr>
        <w:pStyle w:val="ListParagraph"/>
        <w:numPr>
          <w:ilvl w:val="0"/>
          <w:numId w:val="2"/>
        </w:numPr>
        <w:ind w:left="1418"/>
        <w:rPr>
          <w:rFonts w:ascii="Segoe UI" w:hAnsi="Segoe UI"/>
          <w:sz w:val="22"/>
          <w:szCs w:val="22"/>
        </w:rPr>
      </w:pPr>
      <w:r>
        <w:rPr>
          <w:rFonts w:ascii="Segoe UI" w:hAnsi="Segoe UI"/>
          <w:sz w:val="22"/>
          <w:szCs w:val="22"/>
        </w:rPr>
        <w:t>Admin can create account.</w:t>
      </w:r>
    </w:p>
    <w:p w:rsidR="007B6E39" w:rsidRPr="007B6E39" w:rsidRDefault="007B6E39" w:rsidP="007B6E39">
      <w:pPr>
        <w:pStyle w:val="ListParagraph"/>
        <w:rPr>
          <w:rFonts w:ascii="Segoe UI" w:hAnsi="Segoe UI"/>
          <w:sz w:val="22"/>
          <w:szCs w:val="22"/>
        </w:rPr>
      </w:pPr>
    </w:p>
    <w:p w:rsidR="007B6E39" w:rsidRDefault="007B6E39" w:rsidP="00136F4C">
      <w:pPr>
        <w:pStyle w:val="ListParagraph"/>
        <w:numPr>
          <w:ilvl w:val="0"/>
          <w:numId w:val="2"/>
        </w:numPr>
        <w:ind w:left="1418"/>
        <w:rPr>
          <w:rFonts w:ascii="Segoe UI" w:hAnsi="Segoe UI"/>
          <w:sz w:val="22"/>
          <w:szCs w:val="22"/>
        </w:rPr>
      </w:pPr>
      <w:r>
        <w:rPr>
          <w:rFonts w:ascii="Segoe UI" w:hAnsi="Segoe UI"/>
          <w:sz w:val="22"/>
          <w:szCs w:val="22"/>
        </w:rPr>
        <w:t>Admin can disable account.</w:t>
      </w:r>
    </w:p>
    <w:p w:rsidR="007B6E39" w:rsidRPr="007B6E39" w:rsidRDefault="007B6E39" w:rsidP="007B6E39">
      <w:pPr>
        <w:rPr>
          <w:rFonts w:ascii="Segoe UI" w:hAnsi="Segoe UI"/>
          <w:sz w:val="22"/>
          <w:szCs w:val="22"/>
        </w:rPr>
      </w:pPr>
    </w:p>
    <w:p w:rsidR="00844676" w:rsidRDefault="00136F4C" w:rsidP="00844676">
      <w:pPr>
        <w:pStyle w:val="ListParagraph"/>
        <w:numPr>
          <w:ilvl w:val="0"/>
          <w:numId w:val="2"/>
        </w:numPr>
        <w:ind w:left="1418"/>
        <w:rPr>
          <w:rFonts w:ascii="Segoe UI" w:hAnsi="Segoe UI"/>
          <w:sz w:val="22"/>
          <w:szCs w:val="22"/>
        </w:rPr>
      </w:pPr>
      <w:r w:rsidRPr="00136F4C">
        <w:rPr>
          <w:rFonts w:ascii="Segoe UI" w:hAnsi="Segoe UI"/>
          <w:sz w:val="22"/>
          <w:szCs w:val="22"/>
        </w:rPr>
        <w:t>Admins can monitor all bookings and transactions within the system.</w:t>
      </w:r>
    </w:p>
    <w:p w:rsidR="00136F4C" w:rsidRPr="00136F4C" w:rsidRDefault="00136F4C" w:rsidP="00136F4C">
      <w:pPr>
        <w:rPr>
          <w:rFonts w:ascii="Segoe UI" w:hAnsi="Segoe UI"/>
          <w:sz w:val="22"/>
          <w:szCs w:val="22"/>
        </w:rPr>
      </w:pPr>
    </w:p>
    <w:p w:rsidR="00844676" w:rsidRPr="00772652" w:rsidRDefault="00844676" w:rsidP="00844676">
      <w:pPr>
        <w:pStyle w:val="ListParagraph"/>
        <w:ind w:left="1418"/>
        <w:rPr>
          <w:rFonts w:ascii="Segoe UI" w:hAnsi="Segoe UI"/>
          <w:sz w:val="22"/>
          <w:szCs w:val="22"/>
        </w:rPr>
      </w:pPr>
    </w:p>
    <w:p w:rsidR="00005CE4" w:rsidRDefault="00005CE4">
      <w:pPr>
        <w:pStyle w:val="Heading1"/>
        <w:ind w:left="0" w:firstLine="0"/>
      </w:pPr>
      <w:r>
        <w:t xml:space="preserve">4. Non-functional Requirements </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 xml:space="preserve">Being a public website, the site must follow general usability guidelines for menus, navigation, </w:t>
      </w:r>
      <w:r>
        <w:rPr>
          <w:rFonts w:ascii="Segoe UI" w:hAnsi="Segoe UI"/>
          <w:sz w:val="22"/>
          <w:szCs w:val="22"/>
        </w:rPr>
        <w:lastRenderedPageBreak/>
        <w:t>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1842155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1EE20B7D"/>
    <w:multiLevelType w:val="multilevel"/>
    <w:tmpl w:val="D2A220EA"/>
    <w:lvl w:ilvl="0">
      <w:start w:val="3"/>
      <w:numFmt w:val="decimal"/>
      <w:lvlText w:val="%1"/>
      <w:lvlJc w:val="left"/>
      <w:pPr>
        <w:ind w:left="400" w:hanging="400"/>
      </w:pPr>
      <w:rPr>
        <w:rFonts w:hint="default"/>
      </w:rPr>
    </w:lvl>
    <w:lvl w:ilvl="1">
      <w:start w:val="2"/>
      <w:numFmt w:val="decimal"/>
      <w:lvlText w:val="%1.%2"/>
      <w:lvlJc w:val="left"/>
      <w:pPr>
        <w:ind w:left="1030" w:hanging="40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8" w15:restartNumberingAfterBreak="0">
    <w:nsid w:val="63602FE6"/>
    <w:multiLevelType w:val="hybridMultilevel"/>
    <w:tmpl w:val="6B980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C4073E"/>
    <w:multiLevelType w:val="hybridMultilevel"/>
    <w:tmpl w:val="07AE0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7B6E8D"/>
    <w:multiLevelType w:val="multilevel"/>
    <w:tmpl w:val="E47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F6916"/>
    <w:multiLevelType w:val="hybridMultilevel"/>
    <w:tmpl w:val="6A163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8"/>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0766B0"/>
    <w:rsid w:val="00005CE4"/>
    <w:rsid w:val="00057A13"/>
    <w:rsid w:val="000766B0"/>
    <w:rsid w:val="000820FB"/>
    <w:rsid w:val="00084854"/>
    <w:rsid w:val="000E6E7C"/>
    <w:rsid w:val="00103EBD"/>
    <w:rsid w:val="00115636"/>
    <w:rsid w:val="00131E32"/>
    <w:rsid w:val="00136F4C"/>
    <w:rsid w:val="00144020"/>
    <w:rsid w:val="0017522E"/>
    <w:rsid w:val="001951F3"/>
    <w:rsid w:val="001B7233"/>
    <w:rsid w:val="001B7DCE"/>
    <w:rsid w:val="001D3716"/>
    <w:rsid w:val="00257A5C"/>
    <w:rsid w:val="002A654C"/>
    <w:rsid w:val="002A6CEA"/>
    <w:rsid w:val="002C2BCF"/>
    <w:rsid w:val="00332F87"/>
    <w:rsid w:val="00384308"/>
    <w:rsid w:val="003C6003"/>
    <w:rsid w:val="00414AB3"/>
    <w:rsid w:val="00416DB4"/>
    <w:rsid w:val="00422894"/>
    <w:rsid w:val="00442039"/>
    <w:rsid w:val="004A0671"/>
    <w:rsid w:val="004B75D4"/>
    <w:rsid w:val="004C6469"/>
    <w:rsid w:val="004F7513"/>
    <w:rsid w:val="005E4112"/>
    <w:rsid w:val="00656BBB"/>
    <w:rsid w:val="006A37C1"/>
    <w:rsid w:val="006C6F39"/>
    <w:rsid w:val="007012D5"/>
    <w:rsid w:val="00710FE0"/>
    <w:rsid w:val="00767AA3"/>
    <w:rsid w:val="00772652"/>
    <w:rsid w:val="00783CE5"/>
    <w:rsid w:val="00785752"/>
    <w:rsid w:val="007B6E39"/>
    <w:rsid w:val="00813FE4"/>
    <w:rsid w:val="00844676"/>
    <w:rsid w:val="0085179F"/>
    <w:rsid w:val="008A4A2F"/>
    <w:rsid w:val="008A5C51"/>
    <w:rsid w:val="008C7D13"/>
    <w:rsid w:val="00950F7C"/>
    <w:rsid w:val="009630A0"/>
    <w:rsid w:val="00995BDF"/>
    <w:rsid w:val="009A3DC8"/>
    <w:rsid w:val="009E7D83"/>
    <w:rsid w:val="009F7E7D"/>
    <w:rsid w:val="00A007AB"/>
    <w:rsid w:val="00A12721"/>
    <w:rsid w:val="00A639C3"/>
    <w:rsid w:val="00A940B7"/>
    <w:rsid w:val="00AD3DB7"/>
    <w:rsid w:val="00B102BB"/>
    <w:rsid w:val="00B34969"/>
    <w:rsid w:val="00B52584"/>
    <w:rsid w:val="00CD1F13"/>
    <w:rsid w:val="00CD235D"/>
    <w:rsid w:val="00D00D62"/>
    <w:rsid w:val="00D5469B"/>
    <w:rsid w:val="00D67865"/>
    <w:rsid w:val="00D913D3"/>
    <w:rsid w:val="00DE3688"/>
    <w:rsid w:val="00DF628B"/>
    <w:rsid w:val="00E94B9D"/>
    <w:rsid w:val="00EB3484"/>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3045AC"/>
  <w15:docId w15:val="{2A287342-2D2F-48C0-9296-91F11D6A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unhideWhenUsed/>
    <w:rsid w:val="009F7E7D"/>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9F7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7</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Lenovo</cp:lastModifiedBy>
  <cp:revision>13</cp:revision>
  <cp:lastPrinted>1899-12-31T18:30:00Z</cp:lastPrinted>
  <dcterms:created xsi:type="dcterms:W3CDTF">2022-01-11T05:27:00Z</dcterms:created>
  <dcterms:modified xsi:type="dcterms:W3CDTF">2024-06-21T12:55:00Z</dcterms:modified>
</cp:coreProperties>
</file>